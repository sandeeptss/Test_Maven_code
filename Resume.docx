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2BACC" w14:textId="77777777" w:rsidR="00A10850" w:rsidRPr="002D0725" w:rsidRDefault="00846012" w:rsidP="002D07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outlineLvl w:val="0"/>
        <w:rPr>
          <w:rFonts w:asciiTheme="minorHAnsi" w:hAnsiTheme="minorHAnsi" w:cstheme="minorHAnsi"/>
          <w:b/>
          <w:bCs/>
        </w:rPr>
      </w:pPr>
      <w:r w:rsidRPr="002D0725">
        <w:rPr>
          <w:rFonts w:asciiTheme="minorHAnsi" w:hAnsiTheme="minorHAnsi" w:cstheme="minorHAnsi"/>
          <w:b/>
          <w:bCs/>
          <w:lang w:val="es-ES"/>
        </w:rPr>
        <w:t xml:space="preserve">SANDEEP </w:t>
      </w:r>
    </w:p>
    <w:p w14:paraId="5BE52369" w14:textId="1F9E95B1" w:rsidR="00A10850" w:rsidRPr="002D0725" w:rsidRDefault="00B92805" w:rsidP="002D07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 w:rsidRPr="002D0725">
        <w:rPr>
          <w:rFonts w:asciiTheme="minorHAnsi" w:hAnsiTheme="minorHAnsi" w:cstheme="minorHAnsi"/>
        </w:rPr>
        <w:t>Mobile</w:t>
      </w:r>
      <w:r w:rsidR="00853395" w:rsidRPr="002D0725">
        <w:rPr>
          <w:rFonts w:asciiTheme="minorHAnsi" w:hAnsiTheme="minorHAnsi" w:cstheme="minorHAnsi"/>
        </w:rPr>
        <w:tab/>
      </w:r>
      <w:r w:rsidR="00A10850" w:rsidRPr="002D0725">
        <w:rPr>
          <w:rFonts w:asciiTheme="minorHAnsi" w:hAnsiTheme="minorHAnsi" w:cstheme="minorHAnsi"/>
        </w:rPr>
        <w:t>:</w:t>
      </w:r>
      <w:r w:rsidR="007C6940">
        <w:rPr>
          <w:rFonts w:asciiTheme="minorHAnsi" w:hAnsiTheme="minorHAnsi" w:cstheme="minorHAnsi"/>
        </w:rPr>
        <w:t xml:space="preserve"> </w:t>
      </w:r>
      <w:r w:rsidR="00BC2926">
        <w:rPr>
          <w:rFonts w:asciiTheme="minorHAnsi" w:hAnsiTheme="minorHAnsi" w:cstheme="minorHAnsi"/>
        </w:rPr>
        <w:t>9502508965</w:t>
      </w:r>
    </w:p>
    <w:p w14:paraId="008C645E" w14:textId="03F5B5DD" w:rsidR="00A10850" w:rsidRDefault="00A10850" w:rsidP="002D07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  <w:r w:rsidRPr="002D0725">
        <w:rPr>
          <w:rFonts w:asciiTheme="minorHAnsi" w:hAnsiTheme="minorHAnsi" w:cstheme="minorHAnsi"/>
        </w:rPr>
        <w:t>Email:</w:t>
      </w:r>
      <w:r w:rsidR="007C6940">
        <w:rPr>
          <w:rFonts w:asciiTheme="minorHAnsi" w:hAnsiTheme="minorHAnsi" w:cstheme="minorHAnsi"/>
        </w:rPr>
        <w:t xml:space="preserve"> </w:t>
      </w:r>
      <w:r w:rsidR="00CF6352">
        <w:rPr>
          <w:rFonts w:asciiTheme="minorHAnsi" w:hAnsiTheme="minorHAnsi" w:cstheme="minorHAnsi"/>
        </w:rPr>
        <w:t>seelam</w:t>
      </w:r>
      <w:r w:rsidR="00B2788E" w:rsidRPr="00B2788E">
        <w:rPr>
          <w:rFonts w:asciiTheme="minorHAnsi" w:hAnsiTheme="minorHAnsi" w:cstheme="minorHAnsi"/>
        </w:rPr>
        <w:t>sandeep</w:t>
      </w:r>
      <w:r w:rsidR="00CF6352">
        <w:rPr>
          <w:rFonts w:asciiTheme="minorHAnsi" w:hAnsiTheme="minorHAnsi" w:cstheme="minorHAnsi"/>
        </w:rPr>
        <w:t>37</w:t>
      </w:r>
      <w:r w:rsidR="00B2788E" w:rsidRPr="00B2788E">
        <w:rPr>
          <w:rFonts w:asciiTheme="minorHAnsi" w:hAnsiTheme="minorHAnsi" w:cstheme="minorHAnsi"/>
        </w:rPr>
        <w:t>@gmail.com</w:t>
      </w:r>
    </w:p>
    <w:p w14:paraId="24F308DF" w14:textId="77777777" w:rsidR="002D0725" w:rsidRPr="002D0725" w:rsidRDefault="002D0725" w:rsidP="002D07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Theme="minorHAnsi" w:hAnsiTheme="minorHAnsi" w:cstheme="minorHAnsi"/>
        </w:rPr>
      </w:pPr>
    </w:p>
    <w:p w14:paraId="1AA818A0" w14:textId="77777777" w:rsidR="00A10850" w:rsidRDefault="00A10850" w:rsidP="00A10850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14:paraId="3DC56749" w14:textId="77777777" w:rsidR="00B32300" w:rsidRDefault="00B32300" w:rsidP="00A10850">
      <w:pPr>
        <w:widowControl w:val="0"/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</w:rPr>
      </w:pPr>
    </w:p>
    <w:p w14:paraId="591843B5" w14:textId="77777777" w:rsidR="0043643C" w:rsidRPr="009C7436" w:rsidRDefault="00470F90" w:rsidP="00D7739C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36">
        <w:rPr>
          <w:rFonts w:asciiTheme="minorHAnsi" w:hAnsiTheme="minorHAnsi" w:cstheme="minorHAnsi"/>
          <w:b/>
          <w:sz w:val="22"/>
          <w:szCs w:val="22"/>
          <w:u w:val="single"/>
        </w:rPr>
        <w:t>SUMMARY:</w:t>
      </w:r>
    </w:p>
    <w:p w14:paraId="12EA535E" w14:textId="77777777" w:rsidR="000732D6" w:rsidRDefault="000732D6" w:rsidP="009C7436">
      <w:p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Around 3</w:t>
      </w:r>
      <w:r w:rsidR="007C6940">
        <w:rPr>
          <w:rFonts w:ascii="Open Sans" w:hAnsi="Open Sans"/>
          <w:color w:val="444444"/>
        </w:rPr>
        <w:t>.1</w:t>
      </w:r>
      <w:r>
        <w:rPr>
          <w:rFonts w:ascii="Open Sans" w:hAnsi="Open Sans"/>
          <w:color w:val="444444"/>
        </w:rPr>
        <w:t xml:space="preserve"> Years </w:t>
      </w:r>
      <w:proofErr w:type="gramStart"/>
      <w:r>
        <w:rPr>
          <w:rFonts w:ascii="Open Sans" w:hAnsi="Open Sans"/>
          <w:color w:val="444444"/>
        </w:rPr>
        <w:t xml:space="preserve">of </w:t>
      </w:r>
      <w:r w:rsidR="00D67159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</w:rPr>
        <w:t>experience</w:t>
      </w:r>
      <w:proofErr w:type="gramEnd"/>
      <w:r>
        <w:rPr>
          <w:rFonts w:ascii="Open Sans" w:hAnsi="Open Sans"/>
          <w:color w:val="444444"/>
        </w:rPr>
        <w:t xml:space="preserve"> in Analysis, Design, Development, Management</w:t>
      </w:r>
      <w:r w:rsidR="009C7436">
        <w:rPr>
          <w:rFonts w:ascii="Open Sans" w:hAnsi="Open Sans"/>
          <w:color w:val="444444"/>
        </w:rPr>
        <w:t>, Python</w:t>
      </w:r>
      <w:r>
        <w:rPr>
          <w:rFonts w:ascii="Open Sans" w:hAnsi="Open Sans"/>
          <w:color w:val="444444"/>
        </w:rPr>
        <w:t xml:space="preserve"> and Validation of various stand-alone and client-server applications.</w:t>
      </w:r>
    </w:p>
    <w:p w14:paraId="428D041B" w14:textId="77777777" w:rsidR="009C7436" w:rsidRDefault="009C7436" w:rsidP="009C7436">
      <w:p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</w:p>
    <w:p w14:paraId="36E35A2C" w14:textId="77777777" w:rsidR="009C7436" w:rsidRPr="009C7436" w:rsidRDefault="009C7436" w:rsidP="009C7436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9C7436">
        <w:rPr>
          <w:rFonts w:asciiTheme="minorHAnsi" w:hAnsiTheme="minorHAnsi" w:cstheme="minorHAnsi"/>
          <w:b/>
          <w:sz w:val="22"/>
          <w:szCs w:val="22"/>
          <w:u w:val="single"/>
        </w:rPr>
        <w:t>PROFESSIONAL SUMMARY:</w:t>
      </w:r>
    </w:p>
    <w:p w14:paraId="6C4C6371" w14:textId="77777777" w:rsidR="000732D6" w:rsidRDefault="000732D6" w:rsidP="000732D6">
      <w:pPr>
        <w:numPr>
          <w:ilvl w:val="0"/>
          <w:numId w:val="25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Experience in installing software using pip command for python libraries and extensive usage of the PEP8 coding convention.</w:t>
      </w:r>
    </w:p>
    <w:p w14:paraId="498FDD43" w14:textId="77777777" w:rsidR="000732D6" w:rsidRDefault="000732D6" w:rsidP="007E5B6E">
      <w:pPr>
        <w:numPr>
          <w:ilvl w:val="0"/>
          <w:numId w:val="25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 w:rsidRPr="000732D6">
        <w:rPr>
          <w:rFonts w:ascii="Open Sans" w:hAnsi="Open Sans"/>
          <w:color w:val="444444"/>
        </w:rPr>
        <w:t>Experience in Object Oriented Programming Analysis and Design (OOAD) using Python.</w:t>
      </w:r>
    </w:p>
    <w:p w14:paraId="2F282CE1" w14:textId="77777777" w:rsidR="00983823" w:rsidRDefault="000732D6" w:rsidP="00B36B8D">
      <w:pPr>
        <w:numPr>
          <w:ilvl w:val="0"/>
          <w:numId w:val="25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 w:rsidRPr="00983823">
        <w:rPr>
          <w:rFonts w:ascii="Open Sans" w:hAnsi="Open Sans"/>
          <w:color w:val="444444"/>
        </w:rPr>
        <w:t xml:space="preserve">Experience in </w:t>
      </w:r>
      <w:r w:rsidR="00983823" w:rsidRPr="00983823">
        <w:rPr>
          <w:rFonts w:ascii="Open Sans" w:hAnsi="Open Sans"/>
          <w:color w:val="444444"/>
        </w:rPr>
        <w:t xml:space="preserve">Requests, </w:t>
      </w:r>
      <w:proofErr w:type="spellStart"/>
      <w:r w:rsidR="00983823" w:rsidRPr="00983823">
        <w:rPr>
          <w:rFonts w:ascii="Open Sans" w:hAnsi="Open Sans"/>
          <w:color w:val="444444"/>
        </w:rPr>
        <w:t>Numpy</w:t>
      </w:r>
      <w:proofErr w:type="spellEnd"/>
      <w:r w:rsidR="00983823" w:rsidRPr="00983823">
        <w:rPr>
          <w:rFonts w:ascii="Open Sans" w:hAnsi="Open Sans"/>
          <w:color w:val="444444"/>
        </w:rPr>
        <w:t xml:space="preserve">, Matplotlib, and </w:t>
      </w:r>
      <w:proofErr w:type="gramStart"/>
      <w:r w:rsidR="00983823" w:rsidRPr="00983823">
        <w:rPr>
          <w:rFonts w:ascii="Open Sans" w:hAnsi="Open Sans"/>
          <w:color w:val="444444"/>
        </w:rPr>
        <w:t>Pandas</w:t>
      </w:r>
      <w:proofErr w:type="gramEnd"/>
      <w:r w:rsidR="00983823" w:rsidRPr="00983823">
        <w:rPr>
          <w:rFonts w:ascii="Open Sans" w:hAnsi="Open Sans"/>
          <w:color w:val="444444"/>
        </w:rPr>
        <w:t xml:space="preserve"> python libraries during development lifecycle.</w:t>
      </w:r>
    </w:p>
    <w:p w14:paraId="334E8FE7" w14:textId="77777777" w:rsidR="000732D6" w:rsidRDefault="000732D6" w:rsidP="000732D6">
      <w:pPr>
        <w:numPr>
          <w:ilvl w:val="0"/>
          <w:numId w:val="25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Worked with varieties of Relational Databases (RDBMS) like SQLite, MySQL and PostgreSQL.</w:t>
      </w:r>
    </w:p>
    <w:p w14:paraId="7CFACCAF" w14:textId="77777777" w:rsidR="000732D6" w:rsidRDefault="000732D6" w:rsidP="000732D6">
      <w:pPr>
        <w:numPr>
          <w:ilvl w:val="0"/>
          <w:numId w:val="25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Proficient knowledge of Web services like Amazon AWS Services EC2, AMI, EBS, IAM, S3 services</w:t>
      </w:r>
      <w:r w:rsidR="00983823">
        <w:rPr>
          <w:rFonts w:ascii="Open Sans" w:hAnsi="Open Sans"/>
          <w:color w:val="444444"/>
        </w:rPr>
        <w:t>.</w:t>
      </w:r>
    </w:p>
    <w:p w14:paraId="3C8B55C7" w14:textId="77777777" w:rsidR="000732D6" w:rsidRDefault="000732D6" w:rsidP="000732D6">
      <w:pPr>
        <w:numPr>
          <w:ilvl w:val="0"/>
          <w:numId w:val="25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Good Knowledge on Linux</w:t>
      </w:r>
      <w:r w:rsidR="00B03059">
        <w:rPr>
          <w:rFonts w:ascii="Open Sans" w:hAnsi="Open Sans"/>
          <w:color w:val="444444"/>
        </w:rPr>
        <w:t xml:space="preserve"> and basic knowledge in Shell scripting</w:t>
      </w:r>
    </w:p>
    <w:p w14:paraId="200AB0FE" w14:textId="77777777" w:rsidR="00983823" w:rsidRPr="00983823" w:rsidRDefault="00983823" w:rsidP="00983823">
      <w:pPr>
        <w:pStyle w:val="NoSpacing"/>
        <w:numPr>
          <w:ilvl w:val="0"/>
          <w:numId w:val="25"/>
        </w:numPr>
        <w:rPr>
          <w:rFonts w:ascii="Open Sans" w:hAnsi="Open Sans"/>
          <w:color w:val="444444"/>
        </w:rPr>
      </w:pPr>
      <w:r w:rsidRPr="00983823">
        <w:rPr>
          <w:rFonts w:ascii="Open Sans" w:hAnsi="Open Sans"/>
          <w:color w:val="444444"/>
        </w:rPr>
        <w:t>Wrote and executed various MYSQL database queries from python using Python-MySQL connecter.</w:t>
      </w:r>
    </w:p>
    <w:p w14:paraId="5534CA60" w14:textId="77777777" w:rsidR="00983823" w:rsidRDefault="00983823" w:rsidP="000732D6">
      <w:pPr>
        <w:numPr>
          <w:ilvl w:val="0"/>
          <w:numId w:val="25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 w:rsidRPr="00983823">
        <w:rPr>
          <w:rFonts w:ascii="Open Sans" w:hAnsi="Open Sans"/>
          <w:color w:val="444444"/>
        </w:rPr>
        <w:t>Good knowledge in Relation Databases and Database Design and SQL testing</w:t>
      </w:r>
      <w:r>
        <w:rPr>
          <w:rFonts w:ascii="Open Sans" w:hAnsi="Open Sans"/>
          <w:color w:val="444444"/>
        </w:rPr>
        <w:t>.</w:t>
      </w:r>
    </w:p>
    <w:p w14:paraId="183B599B" w14:textId="77777777" w:rsidR="00D7739C" w:rsidRPr="00B03059" w:rsidRDefault="00B03059" w:rsidP="00B03059">
      <w:pPr>
        <w:numPr>
          <w:ilvl w:val="0"/>
          <w:numId w:val="25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Using GIT version control tool to coordinate team-development.</w:t>
      </w:r>
    </w:p>
    <w:p w14:paraId="37E95B96" w14:textId="77777777" w:rsidR="00987A9B" w:rsidRDefault="00987A9B" w:rsidP="00987A9B">
      <w:pPr>
        <w:numPr>
          <w:ilvl w:val="0"/>
          <w:numId w:val="25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Involved in writing test cases script using python.</w:t>
      </w:r>
    </w:p>
    <w:p w14:paraId="0E6B5FE3" w14:textId="77777777" w:rsidR="0043643C" w:rsidRDefault="0043643C" w:rsidP="0038722B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84A4B80" w14:textId="77777777" w:rsidR="00D7739C" w:rsidRDefault="00D7739C" w:rsidP="0038722B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8722B">
        <w:rPr>
          <w:rFonts w:asciiTheme="minorHAnsi" w:hAnsiTheme="minorHAnsi" w:cstheme="minorHAnsi"/>
          <w:b/>
          <w:sz w:val="22"/>
          <w:szCs w:val="22"/>
          <w:u w:val="single"/>
        </w:rPr>
        <w:t>EDUCATION</w:t>
      </w:r>
      <w:r w:rsidR="00A6797B">
        <w:rPr>
          <w:rFonts w:asciiTheme="minorHAnsi" w:hAnsiTheme="minorHAnsi" w:cstheme="minorHAnsi"/>
          <w:b/>
          <w:sz w:val="22"/>
          <w:szCs w:val="22"/>
          <w:u w:val="single"/>
        </w:rPr>
        <w:t xml:space="preserve"> QUALIFICATION:</w:t>
      </w:r>
    </w:p>
    <w:p w14:paraId="653F44A4" w14:textId="77777777" w:rsidR="00A6797B" w:rsidRPr="0038722B" w:rsidRDefault="00A6797B" w:rsidP="0038722B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47392AEF" w14:textId="77777777" w:rsidR="0075791C" w:rsidRPr="009C7436" w:rsidRDefault="00A6797B" w:rsidP="009C7436">
      <w:pPr>
        <w:pStyle w:val="ListParagraph"/>
        <w:numPr>
          <w:ilvl w:val="0"/>
          <w:numId w:val="33"/>
        </w:numPr>
        <w:jc w:val="both"/>
        <w:outlineLvl w:val="0"/>
        <w:rPr>
          <w:rFonts w:ascii="Open Sans" w:hAnsi="Open Sans"/>
          <w:color w:val="444444"/>
        </w:rPr>
      </w:pPr>
      <w:r w:rsidRPr="009C7436">
        <w:rPr>
          <w:rFonts w:ascii="Open Sans" w:hAnsi="Open Sans"/>
          <w:color w:val="444444"/>
        </w:rPr>
        <w:t xml:space="preserve">BTech (EEE) form PRIST University </w:t>
      </w:r>
      <w:r w:rsidR="00E87AE8">
        <w:rPr>
          <w:rFonts w:ascii="Open Sans" w:hAnsi="Open Sans"/>
          <w:color w:val="444444"/>
        </w:rPr>
        <w:t xml:space="preserve">Chennai in </w:t>
      </w:r>
      <w:r w:rsidR="00BB06AD">
        <w:rPr>
          <w:rFonts w:ascii="Open Sans" w:hAnsi="Open Sans"/>
          <w:color w:val="444444"/>
        </w:rPr>
        <w:t>2018</w:t>
      </w:r>
    </w:p>
    <w:p w14:paraId="7730E71E" w14:textId="77777777" w:rsidR="004A37F3" w:rsidRPr="002F6BA7" w:rsidRDefault="004A37F3" w:rsidP="002F6BA7">
      <w:pPr>
        <w:rPr>
          <w:rFonts w:asciiTheme="minorHAnsi" w:hAnsiTheme="minorHAnsi"/>
          <w:b/>
          <w:sz w:val="22"/>
          <w:szCs w:val="22"/>
        </w:rPr>
      </w:pPr>
    </w:p>
    <w:p w14:paraId="2A1F5100" w14:textId="77777777" w:rsidR="00B03059" w:rsidRDefault="004A37F3" w:rsidP="0038722B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38722B">
        <w:rPr>
          <w:rFonts w:asciiTheme="minorHAnsi" w:hAnsiTheme="minorHAnsi" w:cstheme="minorHAnsi"/>
          <w:b/>
          <w:sz w:val="22"/>
          <w:szCs w:val="22"/>
          <w:u w:val="single"/>
        </w:rPr>
        <w:t xml:space="preserve">PROFESSIONAL </w:t>
      </w:r>
      <w:r w:rsidR="00D41E16" w:rsidRPr="0038722B">
        <w:rPr>
          <w:rFonts w:asciiTheme="minorHAnsi" w:hAnsiTheme="minorHAnsi" w:cstheme="minorHAnsi"/>
          <w:b/>
          <w:sz w:val="22"/>
          <w:szCs w:val="22"/>
          <w:u w:val="single"/>
        </w:rPr>
        <w:t>EXPERIENCE</w:t>
      </w:r>
      <w:r w:rsidRPr="0038722B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</w:p>
    <w:p w14:paraId="0E734472" w14:textId="77777777" w:rsidR="00F8337C" w:rsidRPr="0038722B" w:rsidRDefault="00F8337C" w:rsidP="0038722B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66BBFF21" w14:textId="77777777" w:rsidR="006D79BD" w:rsidRPr="0066419E" w:rsidRDefault="006D79BD" w:rsidP="006D79BD">
      <w:pPr>
        <w:pStyle w:val="ListParagraph"/>
        <w:numPr>
          <w:ilvl w:val="0"/>
          <w:numId w:val="33"/>
        </w:numPr>
        <w:jc w:val="both"/>
        <w:outlineLvl w:val="0"/>
        <w:rPr>
          <w:rFonts w:ascii="Open Sans" w:hAnsi="Open Sans"/>
          <w:color w:val="444444"/>
        </w:rPr>
      </w:pPr>
      <w:r w:rsidRPr="0066419E">
        <w:rPr>
          <w:rFonts w:ascii="Open Sans" w:hAnsi="Open Sans"/>
          <w:color w:val="444444"/>
        </w:rPr>
        <w:t>Worked as Software Engineer in Wipro Limited from February 2020 to June 2021.</w:t>
      </w:r>
    </w:p>
    <w:p w14:paraId="55378FB8" w14:textId="77777777" w:rsidR="006D79BD" w:rsidRPr="0066419E" w:rsidRDefault="006D79BD" w:rsidP="006D79BD">
      <w:pPr>
        <w:pStyle w:val="ListParagraph"/>
        <w:numPr>
          <w:ilvl w:val="0"/>
          <w:numId w:val="33"/>
        </w:numPr>
        <w:jc w:val="both"/>
        <w:outlineLvl w:val="0"/>
        <w:rPr>
          <w:rFonts w:ascii="Open Sans" w:hAnsi="Open Sans"/>
          <w:color w:val="444444"/>
        </w:rPr>
      </w:pPr>
      <w:r w:rsidRPr="0066419E">
        <w:rPr>
          <w:rFonts w:ascii="Open Sans" w:hAnsi="Open Sans"/>
          <w:color w:val="444444"/>
        </w:rPr>
        <w:lastRenderedPageBreak/>
        <w:t>Working as Application Development Analyst in Analyst in Accenture from Jul 2021 to Nov 2022.</w:t>
      </w:r>
    </w:p>
    <w:p w14:paraId="0E3FAA2F" w14:textId="77777777" w:rsidR="00F8337C" w:rsidRDefault="00F8337C" w:rsidP="00655529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3B708F63" w14:textId="77777777" w:rsidR="00655529" w:rsidRDefault="00655529" w:rsidP="00F8337C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F8337C">
        <w:rPr>
          <w:rFonts w:asciiTheme="minorHAnsi" w:hAnsiTheme="minorHAnsi" w:cstheme="minorHAnsi"/>
          <w:b/>
          <w:sz w:val="22"/>
          <w:szCs w:val="22"/>
          <w:u w:val="single"/>
        </w:rPr>
        <w:t>WORK EXPERIENCE:</w:t>
      </w:r>
    </w:p>
    <w:p w14:paraId="68399949" w14:textId="77777777" w:rsidR="00310EE2" w:rsidRDefault="00310EE2" w:rsidP="00F8337C">
      <w:pPr>
        <w:jc w:val="both"/>
        <w:outlineLvl w:val="0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4BA7AF0" w14:textId="77777777" w:rsidR="00310EE2" w:rsidRDefault="00310EE2" w:rsidP="00F8337C">
      <w:pPr>
        <w:jc w:val="both"/>
        <w:outlineLvl w:val="0"/>
        <w:rPr>
          <w:rFonts w:ascii="Open Sans" w:hAnsi="Open Sans"/>
          <w:color w:val="444444"/>
        </w:rPr>
      </w:pPr>
      <w:proofErr w:type="gramStart"/>
      <w:r w:rsidRPr="00B7580D">
        <w:rPr>
          <w:rFonts w:asciiTheme="minorHAnsi" w:hAnsiTheme="minorHAnsi" w:cstheme="minorHAnsi"/>
          <w:b/>
          <w:u w:val="single"/>
        </w:rPr>
        <w:t>Project :</w:t>
      </w:r>
      <w:proofErr w:type="gramEnd"/>
      <w:r w:rsidRPr="00B7580D">
        <w:rPr>
          <w:rFonts w:asciiTheme="minorHAnsi" w:hAnsiTheme="minorHAnsi" w:cstheme="minorHAnsi"/>
          <w:b/>
          <w:u w:val="single"/>
        </w:rPr>
        <w:t xml:space="preserve">  </w:t>
      </w:r>
      <w:r w:rsidR="00B7580D" w:rsidRPr="00B7580D">
        <w:rPr>
          <w:rFonts w:asciiTheme="minorHAnsi" w:hAnsiTheme="minorHAnsi" w:cstheme="minorHAnsi"/>
          <w:b/>
        </w:rPr>
        <w:t>FREEDOMMOBILE</w:t>
      </w:r>
      <w:r w:rsidR="00B7580D" w:rsidRPr="00B7580D">
        <w:rPr>
          <w:rFonts w:ascii="Open Sans" w:hAnsi="Open Sans"/>
          <w:color w:val="444444"/>
        </w:rPr>
        <w:t>(</w:t>
      </w:r>
      <w:r w:rsidRPr="00310EE2">
        <w:rPr>
          <w:rFonts w:ascii="Open Sans" w:hAnsi="Open Sans"/>
          <w:color w:val="444444"/>
        </w:rPr>
        <w:t>General-Purpose Database Systems</w:t>
      </w:r>
      <w:r w:rsidR="00B7580D">
        <w:rPr>
          <w:rFonts w:ascii="Open Sans" w:hAnsi="Open Sans"/>
          <w:color w:val="444444"/>
        </w:rPr>
        <w:t>)</w:t>
      </w:r>
    </w:p>
    <w:p w14:paraId="010AEE82" w14:textId="77777777" w:rsidR="007A09D1" w:rsidRPr="00310EE2" w:rsidRDefault="007A09D1" w:rsidP="00F8337C">
      <w:pPr>
        <w:jc w:val="both"/>
        <w:outlineLvl w:val="0"/>
        <w:rPr>
          <w:rFonts w:asciiTheme="minorHAnsi" w:hAnsiTheme="minorHAnsi" w:cstheme="minorHAnsi"/>
          <w:b/>
          <w:u w:val="single"/>
        </w:rPr>
      </w:pPr>
    </w:p>
    <w:p w14:paraId="1B6C8FE0" w14:textId="77777777" w:rsidR="00655529" w:rsidRPr="00655529" w:rsidRDefault="007A09D1" w:rsidP="00655529">
      <w:pPr>
        <w:jc w:val="both"/>
        <w:outlineLvl w:val="0"/>
      </w:pPr>
      <w:r w:rsidRPr="007A09D1">
        <w:rPr>
          <w:rFonts w:ascii="Open Sans" w:hAnsi="Open Sans"/>
          <w:color w:val="444444"/>
        </w:rPr>
        <w:t>These general-purpose database systems aim to meet the needs of different and varied applications</w:t>
      </w:r>
      <w:r w:rsidRPr="007A09D1">
        <w:t>.</w:t>
      </w:r>
    </w:p>
    <w:p w14:paraId="2ED84305" w14:textId="77777777" w:rsidR="00F12F0A" w:rsidRDefault="00F12F0A" w:rsidP="00F12F0A">
      <w:pPr>
        <w:pStyle w:val="NormalWeb"/>
        <w:shd w:val="clear" w:color="auto" w:fill="FFFFFF"/>
        <w:rPr>
          <w:rFonts w:ascii="Open Sans" w:hAnsi="Open Sans"/>
          <w:color w:val="444444"/>
        </w:rPr>
      </w:pPr>
      <w:r>
        <w:rPr>
          <w:rStyle w:val="Strong"/>
          <w:rFonts w:ascii="Open Sans" w:hAnsi="Open Sans"/>
          <w:color w:val="000000"/>
        </w:rPr>
        <w:t>Responsibilities: </w:t>
      </w:r>
    </w:p>
    <w:p w14:paraId="398FD01A" w14:textId="77777777" w:rsidR="00F12F0A" w:rsidRDefault="00F12F0A" w:rsidP="00F12F0A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Involved in building database model, APIs and views utilizing Python, in order to build an interactive </w:t>
      </w:r>
      <w:proofErr w:type="gramStart"/>
      <w:r>
        <w:rPr>
          <w:rFonts w:ascii="Open Sans" w:hAnsi="Open Sans"/>
          <w:color w:val="444444"/>
        </w:rPr>
        <w:t>web based</w:t>
      </w:r>
      <w:proofErr w:type="gramEnd"/>
      <w:r>
        <w:rPr>
          <w:rFonts w:ascii="Open Sans" w:hAnsi="Open Sans"/>
          <w:color w:val="444444"/>
        </w:rPr>
        <w:t xml:space="preserve"> solution.</w:t>
      </w:r>
    </w:p>
    <w:p w14:paraId="5D2F36E5" w14:textId="77777777" w:rsidR="00F12F0A" w:rsidRDefault="00655529" w:rsidP="00F12F0A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Worked with varieties of Relational Databases (RDBMS) like SQLite, MySQL and PostgreSQL</w:t>
      </w:r>
    </w:p>
    <w:p w14:paraId="7759CF3F" w14:textId="77777777" w:rsidR="00F12F0A" w:rsidRDefault="00F12F0A" w:rsidP="00F12F0A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Designed and managed API system deployment using fast http server and Amazon AWS architecture</w:t>
      </w:r>
    </w:p>
    <w:p w14:paraId="4B709ED8" w14:textId="77777777" w:rsidR="00F12F0A" w:rsidRDefault="00F12F0A" w:rsidP="00F12F0A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Worked on Python Open stack API’s.</w:t>
      </w:r>
    </w:p>
    <w:p w14:paraId="3A8AA128" w14:textId="77777777" w:rsidR="00F12F0A" w:rsidRDefault="00F12F0A" w:rsidP="00F12F0A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Carried out various mathematical operations for calculation purpose using python libraries.</w:t>
      </w:r>
    </w:p>
    <w:p w14:paraId="73554974" w14:textId="77777777" w:rsidR="00F12F0A" w:rsidRDefault="00F12F0A" w:rsidP="00F12F0A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Managed large datasets using Panda data frames and MySQL.</w:t>
      </w:r>
    </w:p>
    <w:p w14:paraId="29EFE3C0" w14:textId="77777777" w:rsidR="00F12F0A" w:rsidRDefault="00655529" w:rsidP="00F12F0A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Worked</w:t>
      </w:r>
      <w:r w:rsidRPr="00983823">
        <w:rPr>
          <w:rFonts w:ascii="Open Sans" w:hAnsi="Open Sans"/>
          <w:color w:val="444444"/>
        </w:rPr>
        <w:t xml:space="preserve"> in Requests, </w:t>
      </w:r>
      <w:proofErr w:type="spellStart"/>
      <w:r w:rsidRPr="00983823">
        <w:rPr>
          <w:rFonts w:ascii="Open Sans" w:hAnsi="Open Sans"/>
          <w:color w:val="444444"/>
        </w:rPr>
        <w:t>Numpy</w:t>
      </w:r>
      <w:proofErr w:type="spellEnd"/>
      <w:r w:rsidRPr="00983823">
        <w:rPr>
          <w:rFonts w:ascii="Open Sans" w:hAnsi="Open Sans"/>
          <w:color w:val="444444"/>
        </w:rPr>
        <w:t xml:space="preserve">, Matplotlib, and </w:t>
      </w:r>
      <w:proofErr w:type="gramStart"/>
      <w:r w:rsidRPr="00983823">
        <w:rPr>
          <w:rFonts w:ascii="Open Sans" w:hAnsi="Open Sans"/>
          <w:color w:val="444444"/>
        </w:rPr>
        <w:t>Pandas</w:t>
      </w:r>
      <w:proofErr w:type="gramEnd"/>
      <w:r w:rsidRPr="00983823">
        <w:rPr>
          <w:rFonts w:ascii="Open Sans" w:hAnsi="Open Sans"/>
          <w:color w:val="444444"/>
        </w:rPr>
        <w:t xml:space="preserve"> python libraries during development </w:t>
      </w:r>
      <w:proofErr w:type="spellStart"/>
      <w:r w:rsidRPr="00983823">
        <w:rPr>
          <w:rFonts w:ascii="Open Sans" w:hAnsi="Open Sans"/>
          <w:color w:val="444444"/>
        </w:rPr>
        <w:t>lifecycle</w:t>
      </w:r>
      <w:r w:rsidR="00F12F0A">
        <w:rPr>
          <w:rFonts w:ascii="Open Sans" w:hAnsi="Open Sans"/>
          <w:color w:val="444444"/>
        </w:rPr>
        <w:t>Creating</w:t>
      </w:r>
      <w:proofErr w:type="spellEnd"/>
      <w:r w:rsidR="00F12F0A">
        <w:rPr>
          <w:rFonts w:ascii="Open Sans" w:hAnsi="Open Sans"/>
          <w:color w:val="444444"/>
        </w:rPr>
        <w:t xml:space="preserve"> unit test/regression test framework for working/new code.</w:t>
      </w:r>
    </w:p>
    <w:p w14:paraId="7300F2EC" w14:textId="77777777" w:rsidR="00F12F0A" w:rsidRDefault="00F12F0A" w:rsidP="00F12F0A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Using </w:t>
      </w:r>
      <w:r w:rsidR="00655529">
        <w:rPr>
          <w:rFonts w:ascii="Open Sans" w:hAnsi="Open Sans"/>
          <w:color w:val="444444"/>
        </w:rPr>
        <w:t>GIT</w:t>
      </w:r>
      <w:r>
        <w:rPr>
          <w:rFonts w:ascii="Open Sans" w:hAnsi="Open Sans"/>
          <w:color w:val="444444"/>
        </w:rPr>
        <w:t xml:space="preserve"> version control tool to coordinate team-development.</w:t>
      </w:r>
    </w:p>
    <w:p w14:paraId="06742E17" w14:textId="77777777" w:rsidR="00B117F7" w:rsidRDefault="00B117F7" w:rsidP="00B117F7">
      <w:pPr>
        <w:numPr>
          <w:ilvl w:val="0"/>
          <w:numId w:val="31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Developed SQL Queries, Stored Procedures, and Triggers Using Oracle, SQL, PL/SQL.</w:t>
      </w:r>
    </w:p>
    <w:p w14:paraId="3218E0A1" w14:textId="77777777" w:rsidR="00B117F7" w:rsidRDefault="00B117F7" w:rsidP="00B117F7">
      <w:pPr>
        <w:numPr>
          <w:ilvl w:val="0"/>
          <w:numId w:val="31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Responsible for debugging and troubleshooting the web application.</w:t>
      </w:r>
    </w:p>
    <w:p w14:paraId="7F6E43C5" w14:textId="77777777" w:rsidR="00B117F7" w:rsidRDefault="00B117F7" w:rsidP="00B117F7">
      <w:pPr>
        <w:numPr>
          <w:ilvl w:val="0"/>
          <w:numId w:val="31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Supported user groups by handling target-related software issues/service requests, identifying/fixing bugs.</w:t>
      </w:r>
    </w:p>
    <w:p w14:paraId="442AE11D" w14:textId="77777777" w:rsidR="00B117F7" w:rsidRDefault="00B117F7" w:rsidP="00B117F7">
      <w:pPr>
        <w:numPr>
          <w:ilvl w:val="0"/>
          <w:numId w:val="31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Involved in Agile Methodologies and SCRUM Process.</w:t>
      </w:r>
    </w:p>
    <w:p w14:paraId="3C0AFBD0" w14:textId="77777777" w:rsidR="00B117F7" w:rsidRDefault="00B117F7" w:rsidP="00B117F7">
      <w:pPr>
        <w:numPr>
          <w:ilvl w:val="0"/>
          <w:numId w:val="31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Worked through the entire lifecycle of the projects including Design, Development, and Deployment, Testing and Implementation and support.</w:t>
      </w:r>
    </w:p>
    <w:p w14:paraId="0C6B3215" w14:textId="77777777" w:rsidR="002E6469" w:rsidRPr="0043643C" w:rsidRDefault="002E6469" w:rsidP="0043643C">
      <w:pPr>
        <w:numPr>
          <w:ilvl w:val="0"/>
          <w:numId w:val="31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Involved in writing test cases script using python.</w:t>
      </w:r>
    </w:p>
    <w:p w14:paraId="076D091A" w14:textId="2F05FF3A" w:rsidR="00655529" w:rsidRDefault="00655529" w:rsidP="00655529">
      <w:pPr>
        <w:pStyle w:val="NormalWeb"/>
        <w:shd w:val="clear" w:color="auto" w:fill="FFFFFF"/>
        <w:rPr>
          <w:rFonts w:ascii="Open Sans" w:hAnsi="Open Sans"/>
          <w:color w:val="444444"/>
        </w:rPr>
      </w:pPr>
      <w:r>
        <w:rPr>
          <w:rStyle w:val="Strong"/>
          <w:rFonts w:ascii="Open Sans" w:hAnsi="Open Sans"/>
          <w:color w:val="000000"/>
        </w:rPr>
        <w:t>Environment:</w:t>
      </w:r>
      <w:r>
        <w:rPr>
          <w:rFonts w:ascii="Open Sans" w:hAnsi="Open Sans"/>
          <w:color w:val="000000"/>
        </w:rPr>
        <w:t> </w:t>
      </w:r>
      <w:r w:rsidR="00F8337C">
        <w:rPr>
          <w:rFonts w:ascii="Open Sans" w:hAnsi="Open Sans"/>
          <w:color w:val="444444"/>
        </w:rPr>
        <w:t>Python, XML, MySQL, Apache, Shell Scripts, Linux and Windows</w:t>
      </w:r>
    </w:p>
    <w:p w14:paraId="3F010F1C" w14:textId="759F940D" w:rsidR="002E4339" w:rsidRDefault="002E4339" w:rsidP="002E4339">
      <w:pPr>
        <w:jc w:val="both"/>
        <w:outlineLvl w:val="0"/>
        <w:rPr>
          <w:rFonts w:ascii="Open Sans" w:hAnsi="Open Sans"/>
          <w:color w:val="444444"/>
        </w:rPr>
      </w:pPr>
      <w:proofErr w:type="gramStart"/>
      <w:r w:rsidRPr="00B7580D">
        <w:rPr>
          <w:rFonts w:asciiTheme="minorHAnsi" w:hAnsiTheme="minorHAnsi" w:cstheme="minorHAnsi"/>
          <w:b/>
          <w:u w:val="single"/>
        </w:rPr>
        <w:lastRenderedPageBreak/>
        <w:t>Project :</w:t>
      </w:r>
      <w:proofErr w:type="gramEnd"/>
      <w:r w:rsidRPr="00B7580D">
        <w:rPr>
          <w:rFonts w:asciiTheme="minorHAnsi" w:hAnsiTheme="minorHAnsi" w:cstheme="minorHAnsi"/>
          <w:b/>
          <w:u w:val="single"/>
        </w:rPr>
        <w:t xml:space="preserve">  </w:t>
      </w:r>
      <w:r>
        <w:rPr>
          <w:rFonts w:asciiTheme="minorHAnsi" w:hAnsiTheme="minorHAnsi" w:cstheme="minorHAnsi"/>
          <w:b/>
        </w:rPr>
        <w:t>Travelers</w:t>
      </w:r>
      <w:r w:rsidRPr="00B7580D">
        <w:rPr>
          <w:rFonts w:ascii="Open Sans" w:hAnsi="Open Sans"/>
          <w:color w:val="444444"/>
        </w:rPr>
        <w:t>(</w:t>
      </w:r>
      <w:r w:rsidR="00F9426D">
        <w:rPr>
          <w:rFonts w:ascii="Open Sans" w:hAnsi="Open Sans"/>
          <w:color w:val="444444"/>
        </w:rPr>
        <w:t>ETL</w:t>
      </w:r>
      <w:r>
        <w:rPr>
          <w:rFonts w:ascii="Open Sans" w:hAnsi="Open Sans"/>
          <w:color w:val="444444"/>
        </w:rPr>
        <w:t>)</w:t>
      </w:r>
    </w:p>
    <w:p w14:paraId="26AD7892" w14:textId="77777777" w:rsidR="002E4339" w:rsidRPr="00310EE2" w:rsidRDefault="002E4339" w:rsidP="002E4339">
      <w:pPr>
        <w:jc w:val="both"/>
        <w:outlineLvl w:val="0"/>
        <w:rPr>
          <w:rFonts w:asciiTheme="minorHAnsi" w:hAnsiTheme="minorHAnsi" w:cstheme="minorHAnsi"/>
          <w:b/>
          <w:u w:val="single"/>
        </w:rPr>
      </w:pPr>
    </w:p>
    <w:p w14:paraId="67F732E2" w14:textId="11A2BD59" w:rsidR="002E4339" w:rsidRPr="00655529" w:rsidRDefault="00F9426D" w:rsidP="002E4339">
      <w:pPr>
        <w:jc w:val="both"/>
        <w:outlineLvl w:val="0"/>
      </w:pPr>
      <w:r w:rsidRPr="00F9426D">
        <w:rPr>
          <w:rFonts w:ascii="Open Sans" w:hAnsi="Open Sans"/>
          <w:color w:val="444444"/>
        </w:rPr>
        <w:t>ETL, which stands for extract, transform and load, is a data integration process that combines data from multiple data sources into a single, consistent data store that is loaded into a data warehouse or other target system</w:t>
      </w:r>
      <w:r w:rsidR="002E4339" w:rsidRPr="007A09D1">
        <w:t>.</w:t>
      </w:r>
    </w:p>
    <w:p w14:paraId="1167EAA3" w14:textId="77777777" w:rsidR="002E4339" w:rsidRDefault="002E4339" w:rsidP="002E4339">
      <w:pPr>
        <w:pStyle w:val="NormalWeb"/>
        <w:shd w:val="clear" w:color="auto" w:fill="FFFFFF"/>
        <w:rPr>
          <w:rFonts w:ascii="Open Sans" w:hAnsi="Open Sans"/>
          <w:color w:val="444444"/>
        </w:rPr>
      </w:pPr>
      <w:r>
        <w:rPr>
          <w:rStyle w:val="Strong"/>
          <w:rFonts w:ascii="Open Sans" w:hAnsi="Open Sans"/>
          <w:color w:val="000000"/>
        </w:rPr>
        <w:t>Responsibilities: </w:t>
      </w:r>
    </w:p>
    <w:p w14:paraId="6C866FFB" w14:textId="5D7AFDF2" w:rsidR="0007309C" w:rsidRPr="0007309C" w:rsidRDefault="0007309C" w:rsidP="0007309C">
      <w:pPr>
        <w:pStyle w:val="ListParagraph"/>
        <w:numPr>
          <w:ilvl w:val="0"/>
          <w:numId w:val="29"/>
        </w:numPr>
        <w:rPr>
          <w:rFonts w:ascii="Open Sans" w:hAnsi="Open Sans"/>
          <w:color w:val="444444"/>
        </w:rPr>
      </w:pPr>
      <w:r w:rsidRPr="0007309C">
        <w:rPr>
          <w:rFonts w:ascii="Open Sans" w:hAnsi="Open Sans"/>
          <w:color w:val="444444"/>
        </w:rPr>
        <w:t>Handle data modeling, data warehouse architecture, data pipeline management, and ETL testing</w:t>
      </w:r>
      <w:r>
        <w:rPr>
          <w:rFonts w:ascii="Open Sans" w:hAnsi="Open Sans"/>
          <w:color w:val="444444"/>
        </w:rPr>
        <w:t>.</w:t>
      </w:r>
    </w:p>
    <w:p w14:paraId="5DFE1984" w14:textId="77777777" w:rsidR="0007309C" w:rsidRPr="0007309C" w:rsidRDefault="0007309C" w:rsidP="0007309C">
      <w:pPr>
        <w:pStyle w:val="ListParagraph"/>
        <w:numPr>
          <w:ilvl w:val="0"/>
          <w:numId w:val="29"/>
        </w:numPr>
        <w:rPr>
          <w:rFonts w:ascii="Open Sans" w:hAnsi="Open Sans"/>
          <w:color w:val="444444"/>
        </w:rPr>
      </w:pPr>
      <w:r w:rsidRPr="0007309C">
        <w:rPr>
          <w:rFonts w:ascii="Open Sans" w:hAnsi="Open Sans"/>
          <w:color w:val="444444"/>
        </w:rPr>
        <w:t>Implement database structure, data marts, data stores, and data lakes</w:t>
      </w:r>
    </w:p>
    <w:p w14:paraId="718D5241" w14:textId="24C81D4D" w:rsidR="002E4339" w:rsidRDefault="0007309C" w:rsidP="002E4339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 w:rsidRPr="0007309C">
        <w:rPr>
          <w:rFonts w:ascii="Open Sans" w:hAnsi="Open Sans"/>
          <w:color w:val="444444"/>
        </w:rPr>
        <w:t>Designed, developed, tested and implemented Ab Initio ETL graphs</w:t>
      </w:r>
    </w:p>
    <w:p w14:paraId="55996E44" w14:textId="55501971" w:rsidR="002E4339" w:rsidRDefault="0007309C" w:rsidP="002E4339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 w:rsidRPr="0007309C">
        <w:rPr>
          <w:rFonts w:ascii="Open Sans" w:hAnsi="Open Sans"/>
          <w:color w:val="444444"/>
        </w:rPr>
        <w:t>Created, maintained and supported data warehousing applications and processes</w:t>
      </w:r>
      <w:r w:rsidR="002E4339">
        <w:rPr>
          <w:rFonts w:ascii="Open Sans" w:hAnsi="Open Sans"/>
          <w:color w:val="444444"/>
        </w:rPr>
        <w:t>.</w:t>
      </w:r>
    </w:p>
    <w:p w14:paraId="53639EB3" w14:textId="2FCC27FF" w:rsidR="0007309C" w:rsidRDefault="0007309C" w:rsidP="002E4339">
      <w:pPr>
        <w:numPr>
          <w:ilvl w:val="0"/>
          <w:numId w:val="29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 w:rsidRPr="0007309C">
        <w:rPr>
          <w:rFonts w:ascii="Open Sans" w:hAnsi="Open Sans"/>
          <w:color w:val="444444"/>
        </w:rPr>
        <w:t>Develop logical and physical data models; advanced ETL development using Ab Initio</w:t>
      </w:r>
      <w:r>
        <w:rPr>
          <w:rFonts w:ascii="Open Sans" w:hAnsi="Open Sans"/>
          <w:color w:val="444444"/>
        </w:rPr>
        <w:t>.</w:t>
      </w:r>
    </w:p>
    <w:p w14:paraId="404A55E8" w14:textId="77777777" w:rsidR="0007309C" w:rsidRPr="0007309C" w:rsidRDefault="0007309C" w:rsidP="0007309C">
      <w:pPr>
        <w:pStyle w:val="ListParagraph"/>
        <w:numPr>
          <w:ilvl w:val="0"/>
          <w:numId w:val="29"/>
        </w:numPr>
        <w:rPr>
          <w:rFonts w:ascii="Open Sans" w:hAnsi="Open Sans"/>
          <w:color w:val="444444"/>
        </w:rPr>
      </w:pPr>
      <w:r w:rsidRPr="0007309C">
        <w:rPr>
          <w:rFonts w:ascii="Open Sans" w:hAnsi="Open Sans"/>
          <w:color w:val="444444"/>
        </w:rPr>
        <w:t>Developed Ab-Initio graphs to fetch data from DB2, Oracle, Teradata, Excel, flat files, and XML Files.</w:t>
      </w:r>
    </w:p>
    <w:p w14:paraId="09F4C8F8" w14:textId="77777777" w:rsidR="0007309C" w:rsidRDefault="0007309C" w:rsidP="0009669C">
      <w:pPr>
        <w:numPr>
          <w:ilvl w:val="0"/>
          <w:numId w:val="31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 w:rsidRPr="0007309C">
        <w:rPr>
          <w:rFonts w:ascii="Open Sans" w:hAnsi="Open Sans"/>
          <w:color w:val="444444"/>
        </w:rPr>
        <w:t>Responsible for the design, development, and support of application solutions and re-engineered components based on client requirements.</w:t>
      </w:r>
    </w:p>
    <w:p w14:paraId="7550C6B8" w14:textId="2873BDC3" w:rsidR="002E4339" w:rsidRDefault="00821499" w:rsidP="0009669C">
      <w:pPr>
        <w:numPr>
          <w:ilvl w:val="0"/>
          <w:numId w:val="31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Worked on job monitoring tool AutoSys for monitoring and creating jobs.</w:t>
      </w:r>
    </w:p>
    <w:p w14:paraId="7B43A040" w14:textId="0E2348AC" w:rsidR="00821499" w:rsidRPr="0007309C" w:rsidRDefault="00821499" w:rsidP="0009669C">
      <w:pPr>
        <w:numPr>
          <w:ilvl w:val="0"/>
          <w:numId w:val="31"/>
        </w:numPr>
        <w:shd w:val="clear" w:color="auto" w:fill="FFFFFF"/>
        <w:spacing w:before="100" w:beforeAutospacing="1" w:after="30"/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Created an automated flow which extract data form two different </w:t>
      </w:r>
      <w:proofErr w:type="gramStart"/>
      <w:r>
        <w:rPr>
          <w:rFonts w:ascii="Open Sans" w:hAnsi="Open Sans"/>
          <w:color w:val="444444"/>
        </w:rPr>
        <w:t>databases(</w:t>
      </w:r>
      <w:proofErr w:type="gramEnd"/>
      <w:r>
        <w:rPr>
          <w:rFonts w:ascii="Open Sans" w:hAnsi="Open Sans"/>
          <w:color w:val="444444"/>
        </w:rPr>
        <w:t>Oracle and DB2) and compare the two data by using python as per clint requirement.</w:t>
      </w:r>
    </w:p>
    <w:p w14:paraId="221CB46F" w14:textId="5E8BC56A" w:rsidR="00821499" w:rsidRDefault="00821499" w:rsidP="00BC2926">
      <w:pPr>
        <w:pStyle w:val="NormalWeb"/>
        <w:shd w:val="clear" w:color="auto" w:fill="FFFFFF"/>
        <w:rPr>
          <w:rFonts w:ascii="Open Sans" w:hAnsi="Open Sans"/>
          <w:color w:val="444444"/>
        </w:rPr>
      </w:pPr>
      <w:r>
        <w:rPr>
          <w:rStyle w:val="Strong"/>
          <w:rFonts w:ascii="Open Sans" w:hAnsi="Open Sans"/>
          <w:color w:val="000000"/>
        </w:rPr>
        <w:t>Environment:</w:t>
      </w:r>
      <w:r>
        <w:rPr>
          <w:rFonts w:ascii="Open Sans" w:hAnsi="Open Sans"/>
          <w:color w:val="000000"/>
        </w:rPr>
        <w:t> </w:t>
      </w:r>
      <w:r>
        <w:rPr>
          <w:rFonts w:ascii="Open Sans" w:hAnsi="Open Sans"/>
          <w:color w:val="444444"/>
        </w:rPr>
        <w:t>Ab initio, Oracle, Db2, Teradata, Autosys, putty, Python, Mainframes, CA</w:t>
      </w:r>
      <w:proofErr w:type="gramStart"/>
      <w:r>
        <w:rPr>
          <w:rFonts w:ascii="Open Sans" w:hAnsi="Open Sans"/>
          <w:color w:val="444444"/>
        </w:rPr>
        <w:t>7,Endover</w:t>
      </w:r>
      <w:proofErr w:type="gramEnd"/>
      <w:r>
        <w:rPr>
          <w:rFonts w:ascii="Open Sans" w:hAnsi="Open Sans"/>
          <w:color w:val="444444"/>
        </w:rPr>
        <w:t>, EOS</w:t>
      </w:r>
      <w:r w:rsidR="00BC2926">
        <w:rPr>
          <w:rFonts w:ascii="Open Sans" w:hAnsi="Open Sans"/>
          <w:color w:val="444444"/>
        </w:rPr>
        <w:t>,</w:t>
      </w:r>
      <w:r>
        <w:rPr>
          <w:rFonts w:ascii="Open Sans" w:hAnsi="Open Sans"/>
          <w:color w:val="444444"/>
        </w:rPr>
        <w:t xml:space="preserve"> Linux and Windows</w:t>
      </w:r>
    </w:p>
    <w:p w14:paraId="141D3182" w14:textId="77777777" w:rsidR="002E4339" w:rsidRDefault="002E4339" w:rsidP="00655529">
      <w:pPr>
        <w:pStyle w:val="NormalWeb"/>
        <w:shd w:val="clear" w:color="auto" w:fill="FFFFFF"/>
        <w:rPr>
          <w:rFonts w:ascii="Open Sans" w:hAnsi="Open Sans"/>
          <w:color w:val="444444"/>
        </w:rPr>
      </w:pPr>
    </w:p>
    <w:p w14:paraId="48EBD229" w14:textId="77777777" w:rsidR="002E4339" w:rsidRDefault="002E4339" w:rsidP="00655529">
      <w:pPr>
        <w:pStyle w:val="NormalWeb"/>
        <w:shd w:val="clear" w:color="auto" w:fill="FFFFFF"/>
        <w:rPr>
          <w:rFonts w:ascii="Open Sans" w:hAnsi="Open Sans"/>
          <w:color w:val="444444"/>
        </w:rPr>
      </w:pPr>
    </w:p>
    <w:p w14:paraId="7D02EA22" w14:textId="77777777" w:rsidR="00D41E16" w:rsidRPr="00987A9B" w:rsidRDefault="00124F20" w:rsidP="00D41E16">
      <w:pPr>
        <w:pStyle w:val="Title"/>
        <w:keepLines/>
        <w:widowControl w:val="0"/>
        <w:jc w:val="left"/>
        <w:outlineLvl w:val="0"/>
        <w:rPr>
          <w:rStyle w:val="Strong"/>
          <w:rFonts w:ascii="Open Sans" w:hAnsi="Open Sans"/>
          <w:b/>
          <w:bCs/>
          <w:color w:val="000000"/>
          <w:u w:val="none"/>
        </w:rPr>
      </w:pPr>
      <w:r w:rsidRPr="00987A9B">
        <w:rPr>
          <w:rStyle w:val="Strong"/>
          <w:rFonts w:ascii="Open Sans" w:hAnsi="Open Sans"/>
          <w:b/>
          <w:bCs/>
          <w:color w:val="000000"/>
          <w:u w:val="none"/>
        </w:rPr>
        <w:t>DECLARATION:</w:t>
      </w:r>
    </w:p>
    <w:p w14:paraId="73DD0353" w14:textId="77777777" w:rsidR="00D41E16" w:rsidRPr="00D41E16" w:rsidRDefault="00D41E16" w:rsidP="00D41E16">
      <w:pPr>
        <w:rPr>
          <w:rFonts w:eastAsia="Nimbus Sans L"/>
        </w:rPr>
      </w:pPr>
    </w:p>
    <w:p w14:paraId="00D5736E" w14:textId="77777777" w:rsidR="00343E56" w:rsidRPr="002F6BA7" w:rsidRDefault="00987A9B" w:rsidP="00987A9B">
      <w:pPr>
        <w:widowControl w:val="0"/>
        <w:autoSpaceDE w:val="0"/>
        <w:autoSpaceDN w:val="0"/>
        <w:adjustRightInd w:val="0"/>
        <w:rPr>
          <w:rFonts w:asciiTheme="minorHAnsi" w:hAnsiTheme="minorHAnsi"/>
          <w:b/>
          <w:sz w:val="22"/>
          <w:szCs w:val="22"/>
        </w:rPr>
      </w:pPr>
      <w:r>
        <w:rPr>
          <w:rFonts w:ascii="Open Sans" w:hAnsi="Open Sans"/>
          <w:color w:val="444444"/>
          <w:shd w:val="clear" w:color="auto" w:fill="FFFFFF"/>
        </w:rPr>
        <w:t>I hereby declare that all the information given above are true to the best of my knowledge and belief.</w:t>
      </w:r>
    </w:p>
    <w:p w14:paraId="17B9E235" w14:textId="77777777" w:rsidR="00C022D2" w:rsidRPr="0043643C" w:rsidRDefault="00E55FD0" w:rsidP="007C6940">
      <w:pPr>
        <w:spacing w:line="320" w:lineRule="exact"/>
        <w:ind w:left="7920"/>
        <w:jc w:val="both"/>
        <w:rPr>
          <w:rFonts w:asciiTheme="minorHAnsi" w:hAnsiTheme="minorHAnsi" w:cstheme="minorHAnsi"/>
        </w:rPr>
      </w:pPr>
      <w:r>
        <w:rPr>
          <w:rFonts w:asciiTheme="minorHAnsi" w:eastAsia="Nimbus Sans L" w:hAnsiTheme="minorHAnsi" w:cs="font293"/>
          <w:b/>
          <w:bCs/>
          <w:kern w:val="1"/>
          <w:lang w:val="en-GB" w:eastAsia="hi-IN" w:bidi="hi-IN"/>
        </w:rPr>
        <w:t>(Sandeep)</w:t>
      </w:r>
    </w:p>
    <w:p w14:paraId="5127DB47" w14:textId="77777777" w:rsidR="004134C1" w:rsidRPr="002F6BA7" w:rsidRDefault="004134C1" w:rsidP="006167E3">
      <w:pPr>
        <w:rPr>
          <w:rFonts w:asciiTheme="minorHAnsi" w:hAnsiTheme="minorHAnsi" w:cstheme="minorHAnsi"/>
          <w:b/>
          <w:sz w:val="22"/>
          <w:szCs w:val="22"/>
        </w:rPr>
      </w:pPr>
    </w:p>
    <w:p w14:paraId="011417D7" w14:textId="77777777" w:rsidR="00095AA4" w:rsidRPr="002F6BA7" w:rsidRDefault="00095AA4" w:rsidP="00DE3099">
      <w:pPr>
        <w:tabs>
          <w:tab w:val="num" w:pos="1080"/>
        </w:tabs>
        <w:rPr>
          <w:rFonts w:asciiTheme="minorHAnsi" w:hAnsiTheme="minorHAnsi" w:cstheme="minorHAnsi"/>
          <w:b/>
          <w:sz w:val="22"/>
          <w:szCs w:val="22"/>
        </w:rPr>
      </w:pPr>
    </w:p>
    <w:sectPr w:rsidR="00095AA4" w:rsidRPr="002F6BA7" w:rsidSect="00DA4B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AA094" w14:textId="77777777" w:rsidR="00C11A0A" w:rsidRDefault="00C11A0A" w:rsidP="00FE43A4">
      <w:r>
        <w:separator/>
      </w:r>
    </w:p>
  </w:endnote>
  <w:endnote w:type="continuationSeparator" w:id="0">
    <w:p w14:paraId="79980E67" w14:textId="77777777" w:rsidR="00C11A0A" w:rsidRDefault="00C11A0A" w:rsidP="00FE4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Nimbus Sans L">
    <w:altName w:val="Arial Unicode MS"/>
    <w:charset w:val="80"/>
    <w:family w:val="auto"/>
    <w:pitch w:val="variable"/>
  </w:font>
  <w:font w:name="font293">
    <w:altName w:val="MS Mincho"/>
    <w:charset w:val="8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2EB5" w14:textId="77777777" w:rsidR="00C11A0A" w:rsidRDefault="00C11A0A" w:rsidP="00FE43A4">
      <w:r>
        <w:separator/>
      </w:r>
    </w:p>
  </w:footnote>
  <w:footnote w:type="continuationSeparator" w:id="0">
    <w:p w14:paraId="45365A73" w14:textId="77777777" w:rsidR="00C11A0A" w:rsidRDefault="00C11A0A" w:rsidP="00FE4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07DF7" w14:textId="77777777" w:rsidR="00CB69B2" w:rsidRPr="00CB69B2" w:rsidRDefault="00CB69B2" w:rsidP="00CB69B2">
    <w:pPr>
      <w:pStyle w:val="Header"/>
      <w:jc w:val="center"/>
      <w:rPr>
        <w:rFonts w:asciiTheme="minorHAnsi" w:hAnsi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name w:val="WW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bullet"/>
      <w:lvlText w:val="»"/>
      <w:lvlJc w:val="left"/>
      <w:pPr>
        <w:ind w:left="644" w:hanging="360"/>
      </w:pPr>
      <w:rPr>
        <w:rFonts w:ascii="Arial" w:hAnsi="Arial" w:hint="default"/>
        <w:color w:val="FF82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000000F"/>
    <w:multiLevelType w:val="multilevel"/>
    <w:tmpl w:val="0000000F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color w:val="FF8200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02506450"/>
    <w:multiLevelType w:val="hybridMultilevel"/>
    <w:tmpl w:val="37808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F766EE"/>
    <w:multiLevelType w:val="hybridMultilevel"/>
    <w:tmpl w:val="2DE6592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05544A"/>
    <w:multiLevelType w:val="hybridMultilevel"/>
    <w:tmpl w:val="A27AA48E"/>
    <w:lvl w:ilvl="0" w:tplc="CEFAE4E2">
      <w:start w:val="1"/>
      <w:numFmt w:val="bullet"/>
      <w:lvlText w:val="»"/>
      <w:lvlJc w:val="left"/>
      <w:pPr>
        <w:ind w:left="862" w:hanging="360"/>
      </w:pPr>
      <w:rPr>
        <w:rFonts w:ascii="Arial" w:hAnsi="Arial" w:hint="default"/>
        <w:color w:val="FF8200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F6A6C5C"/>
    <w:multiLevelType w:val="hybridMultilevel"/>
    <w:tmpl w:val="9B2EBB20"/>
    <w:lvl w:ilvl="0" w:tplc="CEFAE4E2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FF82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3148BB"/>
    <w:multiLevelType w:val="hybridMultilevel"/>
    <w:tmpl w:val="E516F85A"/>
    <w:lvl w:ilvl="0" w:tplc="4A0AB5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D572E"/>
    <w:multiLevelType w:val="hybridMultilevel"/>
    <w:tmpl w:val="A8A2FFE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EE21B0"/>
    <w:multiLevelType w:val="hybridMultilevel"/>
    <w:tmpl w:val="04CC88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82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A92185"/>
    <w:multiLevelType w:val="hybridMultilevel"/>
    <w:tmpl w:val="5E10220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46C2F"/>
    <w:multiLevelType w:val="multilevel"/>
    <w:tmpl w:val="4DF0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6F1CAD"/>
    <w:multiLevelType w:val="hybridMultilevel"/>
    <w:tmpl w:val="32B46B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82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0030E3"/>
    <w:multiLevelType w:val="hybridMultilevel"/>
    <w:tmpl w:val="406244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F7A69"/>
    <w:multiLevelType w:val="hybridMultilevel"/>
    <w:tmpl w:val="D9F87B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82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480A38"/>
    <w:multiLevelType w:val="multilevel"/>
    <w:tmpl w:val="4AFA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06239"/>
    <w:multiLevelType w:val="hybridMultilevel"/>
    <w:tmpl w:val="C6B4847A"/>
    <w:lvl w:ilvl="0" w:tplc="CEFAE4E2">
      <w:start w:val="1"/>
      <w:numFmt w:val="bullet"/>
      <w:lvlText w:val="»"/>
      <w:lvlJc w:val="left"/>
      <w:pPr>
        <w:ind w:left="720" w:hanging="360"/>
      </w:pPr>
      <w:rPr>
        <w:rFonts w:ascii="Arial" w:hAnsi="Arial" w:hint="default"/>
        <w:color w:val="FF82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F3156"/>
    <w:multiLevelType w:val="hybridMultilevel"/>
    <w:tmpl w:val="BDA87592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453F47D1"/>
    <w:multiLevelType w:val="hybridMultilevel"/>
    <w:tmpl w:val="3048B484"/>
    <w:lvl w:ilvl="0" w:tplc="D6C49D6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D0CD8"/>
    <w:multiLevelType w:val="hybridMultilevel"/>
    <w:tmpl w:val="EDD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859D3"/>
    <w:multiLevelType w:val="multilevel"/>
    <w:tmpl w:val="628640D6"/>
    <w:lvl w:ilvl="0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FF82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3" w15:restartNumberingAfterBreak="0">
    <w:nsid w:val="4CAD4854"/>
    <w:multiLevelType w:val="multilevel"/>
    <w:tmpl w:val="EC84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F5070E"/>
    <w:multiLevelType w:val="hybridMultilevel"/>
    <w:tmpl w:val="84CAB066"/>
    <w:lvl w:ilvl="0" w:tplc="CEFAE4E2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FF82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61902"/>
    <w:multiLevelType w:val="hybridMultilevel"/>
    <w:tmpl w:val="18ACE2C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D5CC4"/>
    <w:multiLevelType w:val="hybridMultilevel"/>
    <w:tmpl w:val="0FCC7D7E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62907FF7"/>
    <w:multiLevelType w:val="hybridMultilevel"/>
    <w:tmpl w:val="E50A43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82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2727D"/>
    <w:multiLevelType w:val="multilevel"/>
    <w:tmpl w:val="F0B8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272E3E"/>
    <w:multiLevelType w:val="hybridMultilevel"/>
    <w:tmpl w:val="769CDEE6"/>
    <w:lvl w:ilvl="0" w:tplc="CEFAE4E2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color w:val="FF8200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B617B9"/>
    <w:multiLevelType w:val="hybridMultilevel"/>
    <w:tmpl w:val="A68E0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E05957"/>
    <w:multiLevelType w:val="hybridMultilevel"/>
    <w:tmpl w:val="3E8856C8"/>
    <w:lvl w:ilvl="0" w:tplc="04090005">
      <w:start w:val="1"/>
      <w:numFmt w:val="bullet"/>
      <w:pStyle w:val="NormalBookmanOldStyl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A38C2"/>
    <w:multiLevelType w:val="multilevel"/>
    <w:tmpl w:val="375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F5F2E"/>
    <w:multiLevelType w:val="multilevel"/>
    <w:tmpl w:val="795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01546">
    <w:abstractNumId w:val="31"/>
  </w:num>
  <w:num w:numId="2" w16cid:durableId="214970646">
    <w:abstractNumId w:val="20"/>
  </w:num>
  <w:num w:numId="3" w16cid:durableId="585697498">
    <w:abstractNumId w:val="19"/>
  </w:num>
  <w:num w:numId="4" w16cid:durableId="77752053">
    <w:abstractNumId w:val="26"/>
  </w:num>
  <w:num w:numId="5" w16cid:durableId="208226574">
    <w:abstractNumId w:val="7"/>
  </w:num>
  <w:num w:numId="6" w16cid:durableId="1314796115">
    <w:abstractNumId w:val="18"/>
  </w:num>
  <w:num w:numId="7" w16cid:durableId="825903903">
    <w:abstractNumId w:val="4"/>
  </w:num>
  <w:num w:numId="8" w16cid:durableId="1402411180">
    <w:abstractNumId w:val="10"/>
  </w:num>
  <w:num w:numId="9" w16cid:durableId="668794907">
    <w:abstractNumId w:val="12"/>
  </w:num>
  <w:num w:numId="10" w16cid:durableId="873931425">
    <w:abstractNumId w:val="8"/>
  </w:num>
  <w:num w:numId="11" w16cid:durableId="1262296317">
    <w:abstractNumId w:val="30"/>
  </w:num>
  <w:num w:numId="12" w16cid:durableId="282033824">
    <w:abstractNumId w:val="1"/>
  </w:num>
  <w:num w:numId="13" w16cid:durableId="1914469974">
    <w:abstractNumId w:val="2"/>
  </w:num>
  <w:num w:numId="14" w16cid:durableId="1065032535">
    <w:abstractNumId w:val="0"/>
  </w:num>
  <w:num w:numId="15" w16cid:durableId="2117096364">
    <w:abstractNumId w:val="22"/>
  </w:num>
  <w:num w:numId="16" w16cid:durableId="433062836">
    <w:abstractNumId w:val="29"/>
  </w:num>
  <w:num w:numId="17" w16cid:durableId="1710447948">
    <w:abstractNumId w:val="24"/>
  </w:num>
  <w:num w:numId="18" w16cid:durableId="828398517">
    <w:abstractNumId w:val="11"/>
  </w:num>
  <w:num w:numId="19" w16cid:durableId="236981965">
    <w:abstractNumId w:val="15"/>
  </w:num>
  <w:num w:numId="20" w16cid:durableId="338429592">
    <w:abstractNumId w:val="16"/>
  </w:num>
  <w:num w:numId="21" w16cid:durableId="332297184">
    <w:abstractNumId w:val="14"/>
  </w:num>
  <w:num w:numId="22" w16cid:durableId="851606630">
    <w:abstractNumId w:val="3"/>
  </w:num>
  <w:num w:numId="23" w16cid:durableId="1953391478">
    <w:abstractNumId w:val="27"/>
  </w:num>
  <w:num w:numId="24" w16cid:durableId="132799436">
    <w:abstractNumId w:val="9"/>
  </w:num>
  <w:num w:numId="25" w16cid:durableId="1909613737">
    <w:abstractNumId w:val="23"/>
  </w:num>
  <w:num w:numId="26" w16cid:durableId="324893006">
    <w:abstractNumId w:val="6"/>
  </w:num>
  <w:num w:numId="27" w16cid:durableId="2144695488">
    <w:abstractNumId w:val="25"/>
  </w:num>
  <w:num w:numId="28" w16cid:durableId="1162353328">
    <w:abstractNumId w:val="28"/>
  </w:num>
  <w:num w:numId="29" w16cid:durableId="359936349">
    <w:abstractNumId w:val="17"/>
  </w:num>
  <w:num w:numId="30" w16cid:durableId="903874928">
    <w:abstractNumId w:val="32"/>
  </w:num>
  <w:num w:numId="31" w16cid:durableId="2039231732">
    <w:abstractNumId w:val="13"/>
  </w:num>
  <w:num w:numId="32" w16cid:durableId="305164488">
    <w:abstractNumId w:val="33"/>
  </w:num>
  <w:num w:numId="33" w16cid:durableId="252469446">
    <w:abstractNumId w:val="5"/>
  </w:num>
  <w:num w:numId="34" w16cid:durableId="177852545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35"/>
    <w:rsid w:val="00006950"/>
    <w:rsid w:val="0002007F"/>
    <w:rsid w:val="00024DA5"/>
    <w:rsid w:val="0004311C"/>
    <w:rsid w:val="00044FC9"/>
    <w:rsid w:val="00050D12"/>
    <w:rsid w:val="00051827"/>
    <w:rsid w:val="00052E44"/>
    <w:rsid w:val="0007309C"/>
    <w:rsid w:val="000732D6"/>
    <w:rsid w:val="000817F6"/>
    <w:rsid w:val="0008281E"/>
    <w:rsid w:val="00087340"/>
    <w:rsid w:val="00095AA4"/>
    <w:rsid w:val="00095C1C"/>
    <w:rsid w:val="0009671D"/>
    <w:rsid w:val="000B4746"/>
    <w:rsid w:val="000B5084"/>
    <w:rsid w:val="000B5DB5"/>
    <w:rsid w:val="000D5199"/>
    <w:rsid w:val="000E3ACB"/>
    <w:rsid w:val="000E3ECE"/>
    <w:rsid w:val="000F383B"/>
    <w:rsid w:val="000F7ECB"/>
    <w:rsid w:val="00101D01"/>
    <w:rsid w:val="001142FB"/>
    <w:rsid w:val="00124F20"/>
    <w:rsid w:val="0015336B"/>
    <w:rsid w:val="00173F75"/>
    <w:rsid w:val="00174D3F"/>
    <w:rsid w:val="00180B8C"/>
    <w:rsid w:val="00187BD1"/>
    <w:rsid w:val="00193102"/>
    <w:rsid w:val="001A48F6"/>
    <w:rsid w:val="001A7C6C"/>
    <w:rsid w:val="001B4F7D"/>
    <w:rsid w:val="001C013A"/>
    <w:rsid w:val="001D21B7"/>
    <w:rsid w:val="001D36B0"/>
    <w:rsid w:val="001E090F"/>
    <w:rsid w:val="001E22AB"/>
    <w:rsid w:val="001E7715"/>
    <w:rsid w:val="002034C2"/>
    <w:rsid w:val="002047F5"/>
    <w:rsid w:val="002061CE"/>
    <w:rsid w:val="00211B2B"/>
    <w:rsid w:val="00244929"/>
    <w:rsid w:val="00245F58"/>
    <w:rsid w:val="002540A9"/>
    <w:rsid w:val="00257FF9"/>
    <w:rsid w:val="0027595C"/>
    <w:rsid w:val="0028068A"/>
    <w:rsid w:val="00280E0B"/>
    <w:rsid w:val="00282AE3"/>
    <w:rsid w:val="00283AE3"/>
    <w:rsid w:val="0029655B"/>
    <w:rsid w:val="002A7236"/>
    <w:rsid w:val="002C246A"/>
    <w:rsid w:val="002D0725"/>
    <w:rsid w:val="002D52FE"/>
    <w:rsid w:val="002E30AD"/>
    <w:rsid w:val="002E4339"/>
    <w:rsid w:val="002E6469"/>
    <w:rsid w:val="002F186F"/>
    <w:rsid w:val="002F6BA7"/>
    <w:rsid w:val="003005A8"/>
    <w:rsid w:val="0030363D"/>
    <w:rsid w:val="00310EE2"/>
    <w:rsid w:val="00312537"/>
    <w:rsid w:val="00313247"/>
    <w:rsid w:val="00343E56"/>
    <w:rsid w:val="003501F6"/>
    <w:rsid w:val="00371784"/>
    <w:rsid w:val="0038722B"/>
    <w:rsid w:val="003A0135"/>
    <w:rsid w:val="003A1665"/>
    <w:rsid w:val="003D1E36"/>
    <w:rsid w:val="003D2169"/>
    <w:rsid w:val="004039E1"/>
    <w:rsid w:val="00404D3E"/>
    <w:rsid w:val="0040526D"/>
    <w:rsid w:val="004134C1"/>
    <w:rsid w:val="00426F80"/>
    <w:rsid w:val="00433F2A"/>
    <w:rsid w:val="0043643C"/>
    <w:rsid w:val="00436A88"/>
    <w:rsid w:val="004640FF"/>
    <w:rsid w:val="00467B26"/>
    <w:rsid w:val="00470F90"/>
    <w:rsid w:val="00485671"/>
    <w:rsid w:val="004A038A"/>
    <w:rsid w:val="004A0B98"/>
    <w:rsid w:val="004A37F3"/>
    <w:rsid w:val="004B2F63"/>
    <w:rsid w:val="004C3CF8"/>
    <w:rsid w:val="004E5CDA"/>
    <w:rsid w:val="004F2DC4"/>
    <w:rsid w:val="0050508A"/>
    <w:rsid w:val="00515AFD"/>
    <w:rsid w:val="00517F33"/>
    <w:rsid w:val="00532D3E"/>
    <w:rsid w:val="00554125"/>
    <w:rsid w:val="0055456F"/>
    <w:rsid w:val="00580CAB"/>
    <w:rsid w:val="00593557"/>
    <w:rsid w:val="005E1598"/>
    <w:rsid w:val="005E599C"/>
    <w:rsid w:val="005F1286"/>
    <w:rsid w:val="005F37ED"/>
    <w:rsid w:val="006167E3"/>
    <w:rsid w:val="00652271"/>
    <w:rsid w:val="00655529"/>
    <w:rsid w:val="006807B6"/>
    <w:rsid w:val="006C416F"/>
    <w:rsid w:val="006D2E0F"/>
    <w:rsid w:val="006D79BD"/>
    <w:rsid w:val="006E2FE9"/>
    <w:rsid w:val="006F4E6D"/>
    <w:rsid w:val="006F5303"/>
    <w:rsid w:val="0070004A"/>
    <w:rsid w:val="00712CD4"/>
    <w:rsid w:val="00727D0C"/>
    <w:rsid w:val="00730EFF"/>
    <w:rsid w:val="0074281F"/>
    <w:rsid w:val="007574AE"/>
    <w:rsid w:val="0075791C"/>
    <w:rsid w:val="0076004E"/>
    <w:rsid w:val="007615A1"/>
    <w:rsid w:val="00762731"/>
    <w:rsid w:val="007720D1"/>
    <w:rsid w:val="007965AB"/>
    <w:rsid w:val="00796FB4"/>
    <w:rsid w:val="007A09D1"/>
    <w:rsid w:val="007C5E15"/>
    <w:rsid w:val="007C6940"/>
    <w:rsid w:val="007C781F"/>
    <w:rsid w:val="007E3ACA"/>
    <w:rsid w:val="007E58DD"/>
    <w:rsid w:val="00821499"/>
    <w:rsid w:val="00821D95"/>
    <w:rsid w:val="00846012"/>
    <w:rsid w:val="00853395"/>
    <w:rsid w:val="0085411C"/>
    <w:rsid w:val="00863573"/>
    <w:rsid w:val="00875E12"/>
    <w:rsid w:val="00885F3F"/>
    <w:rsid w:val="00897F8E"/>
    <w:rsid w:val="008A3C27"/>
    <w:rsid w:val="008B2AD9"/>
    <w:rsid w:val="008C306C"/>
    <w:rsid w:val="008D776F"/>
    <w:rsid w:val="008E270E"/>
    <w:rsid w:val="008F67D9"/>
    <w:rsid w:val="00904DE4"/>
    <w:rsid w:val="009120DC"/>
    <w:rsid w:val="00915517"/>
    <w:rsid w:val="009240E1"/>
    <w:rsid w:val="00934C64"/>
    <w:rsid w:val="0094450C"/>
    <w:rsid w:val="00944795"/>
    <w:rsid w:val="00946578"/>
    <w:rsid w:val="009623E3"/>
    <w:rsid w:val="00965F8A"/>
    <w:rsid w:val="00971753"/>
    <w:rsid w:val="0097222A"/>
    <w:rsid w:val="00980FE7"/>
    <w:rsid w:val="00983823"/>
    <w:rsid w:val="00987A9B"/>
    <w:rsid w:val="00987CFE"/>
    <w:rsid w:val="009922D5"/>
    <w:rsid w:val="009A4FFC"/>
    <w:rsid w:val="009B57EB"/>
    <w:rsid w:val="009C19CD"/>
    <w:rsid w:val="009C60ED"/>
    <w:rsid w:val="009C7436"/>
    <w:rsid w:val="009F1F97"/>
    <w:rsid w:val="009F66CB"/>
    <w:rsid w:val="00A068EC"/>
    <w:rsid w:val="00A10850"/>
    <w:rsid w:val="00A33922"/>
    <w:rsid w:val="00A33A31"/>
    <w:rsid w:val="00A41681"/>
    <w:rsid w:val="00A44CD3"/>
    <w:rsid w:val="00A63E13"/>
    <w:rsid w:val="00A6797B"/>
    <w:rsid w:val="00A71D4B"/>
    <w:rsid w:val="00A73E3F"/>
    <w:rsid w:val="00A8448D"/>
    <w:rsid w:val="00A84FE9"/>
    <w:rsid w:val="00A933B6"/>
    <w:rsid w:val="00AA1C28"/>
    <w:rsid w:val="00AB3ED2"/>
    <w:rsid w:val="00AD0EFC"/>
    <w:rsid w:val="00AD5329"/>
    <w:rsid w:val="00AD6FB8"/>
    <w:rsid w:val="00AE3699"/>
    <w:rsid w:val="00AE761D"/>
    <w:rsid w:val="00B03059"/>
    <w:rsid w:val="00B04131"/>
    <w:rsid w:val="00B060EC"/>
    <w:rsid w:val="00B117F7"/>
    <w:rsid w:val="00B171A9"/>
    <w:rsid w:val="00B25916"/>
    <w:rsid w:val="00B2788E"/>
    <w:rsid w:val="00B31352"/>
    <w:rsid w:val="00B32300"/>
    <w:rsid w:val="00B53D4B"/>
    <w:rsid w:val="00B7580D"/>
    <w:rsid w:val="00B92805"/>
    <w:rsid w:val="00BA7299"/>
    <w:rsid w:val="00BB06AD"/>
    <w:rsid w:val="00BC2926"/>
    <w:rsid w:val="00BC6435"/>
    <w:rsid w:val="00C022D2"/>
    <w:rsid w:val="00C04ADC"/>
    <w:rsid w:val="00C11A0A"/>
    <w:rsid w:val="00C16128"/>
    <w:rsid w:val="00C532FB"/>
    <w:rsid w:val="00C62C38"/>
    <w:rsid w:val="00C7356D"/>
    <w:rsid w:val="00C8506E"/>
    <w:rsid w:val="00C90B4B"/>
    <w:rsid w:val="00CA3059"/>
    <w:rsid w:val="00CB229A"/>
    <w:rsid w:val="00CB2DAB"/>
    <w:rsid w:val="00CB4A83"/>
    <w:rsid w:val="00CB69B2"/>
    <w:rsid w:val="00CE0CBA"/>
    <w:rsid w:val="00CE31BD"/>
    <w:rsid w:val="00CF6352"/>
    <w:rsid w:val="00D257E0"/>
    <w:rsid w:val="00D41E16"/>
    <w:rsid w:val="00D43FBB"/>
    <w:rsid w:val="00D46EBB"/>
    <w:rsid w:val="00D67159"/>
    <w:rsid w:val="00D71CF7"/>
    <w:rsid w:val="00D75244"/>
    <w:rsid w:val="00D7739C"/>
    <w:rsid w:val="00D94750"/>
    <w:rsid w:val="00DA4BDF"/>
    <w:rsid w:val="00DB5B36"/>
    <w:rsid w:val="00DD39B5"/>
    <w:rsid w:val="00DD39F8"/>
    <w:rsid w:val="00DD5E0F"/>
    <w:rsid w:val="00DD7CC9"/>
    <w:rsid w:val="00DE3099"/>
    <w:rsid w:val="00DF21ED"/>
    <w:rsid w:val="00DF4257"/>
    <w:rsid w:val="00DF5070"/>
    <w:rsid w:val="00E02EAF"/>
    <w:rsid w:val="00E03FF1"/>
    <w:rsid w:val="00E22FEC"/>
    <w:rsid w:val="00E35E00"/>
    <w:rsid w:val="00E35FCD"/>
    <w:rsid w:val="00E54E39"/>
    <w:rsid w:val="00E55FD0"/>
    <w:rsid w:val="00E73FD4"/>
    <w:rsid w:val="00E87AE8"/>
    <w:rsid w:val="00EB3BCE"/>
    <w:rsid w:val="00EB6E82"/>
    <w:rsid w:val="00ED272E"/>
    <w:rsid w:val="00ED633E"/>
    <w:rsid w:val="00ED7E5D"/>
    <w:rsid w:val="00EE54E9"/>
    <w:rsid w:val="00EF1B28"/>
    <w:rsid w:val="00EF2516"/>
    <w:rsid w:val="00EF2F6A"/>
    <w:rsid w:val="00EF6CC8"/>
    <w:rsid w:val="00F12F0A"/>
    <w:rsid w:val="00F671F1"/>
    <w:rsid w:val="00F70E4F"/>
    <w:rsid w:val="00F71CD1"/>
    <w:rsid w:val="00F77154"/>
    <w:rsid w:val="00F77F4C"/>
    <w:rsid w:val="00F8337C"/>
    <w:rsid w:val="00F87EE9"/>
    <w:rsid w:val="00F9426D"/>
    <w:rsid w:val="00FA38E9"/>
    <w:rsid w:val="00FC4D57"/>
    <w:rsid w:val="00FD7DD0"/>
    <w:rsid w:val="00FE43A4"/>
    <w:rsid w:val="00FF4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C866D"/>
  <w15:docId w15:val="{99924A1C-9BB2-4A2A-80E6-9CF173FB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2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167E3"/>
    <w:pPr>
      <w:keepNext/>
      <w:jc w:val="center"/>
      <w:outlineLvl w:val="1"/>
    </w:pPr>
    <w:rPr>
      <w:b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72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43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E4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3A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E4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3A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A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167E3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IndentCharCharCharCharCharChar">
    <w:name w:val="Body Text Indent Char Char Char Char Char Char"/>
    <w:basedOn w:val="DefaultParagraphFont"/>
    <w:link w:val="BodyTextIndentCharCharCharChar"/>
    <w:rsid w:val="00C022D2"/>
    <w:rPr>
      <w:sz w:val="24"/>
      <w:szCs w:val="24"/>
    </w:rPr>
  </w:style>
  <w:style w:type="paragraph" w:customStyle="1" w:styleId="BodyTextIndentCharCharCharChar">
    <w:name w:val="Body Text Indent Char Char Char Char"/>
    <w:basedOn w:val="Normal"/>
    <w:link w:val="BodyTextIndentCharCharCharCharCharChar"/>
    <w:rsid w:val="00C022D2"/>
    <w:pPr>
      <w:spacing w:after="120"/>
      <w:ind w:left="283"/>
    </w:pPr>
    <w:rPr>
      <w:rFonts w:asciiTheme="minorHAnsi" w:eastAsiaTheme="minorHAnsi" w:hAnsiTheme="minorHAnsi" w:cstheme="minorBidi"/>
    </w:rPr>
  </w:style>
  <w:style w:type="paragraph" w:customStyle="1" w:styleId="NormalBookmanOldStyle">
    <w:name w:val="Normal + Bookman Old Style"/>
    <w:rsid w:val="003005A8"/>
    <w:pPr>
      <w:numPr>
        <w:numId w:val="1"/>
      </w:numPr>
      <w:tabs>
        <w:tab w:val="left" w:pos="720"/>
      </w:tabs>
      <w:spacing w:after="0" w:line="360" w:lineRule="auto"/>
      <w:jc w:val="both"/>
    </w:pPr>
    <w:rPr>
      <w:rFonts w:ascii="Bookman Old Style" w:eastAsia="MS Mincho" w:hAnsi="Bookman Old Style" w:cs="Times New Roman"/>
      <w:b/>
      <w:sz w:val="20"/>
      <w:szCs w:val="20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3005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05A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D01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rsid w:val="00854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1"/>
      <w:sz w:val="20"/>
      <w:szCs w:val="20"/>
      <w:lang w:eastAsia="hi-IN" w:bidi="hi-IN"/>
    </w:rPr>
  </w:style>
  <w:style w:type="character" w:customStyle="1" w:styleId="HTMLPreformattedChar">
    <w:name w:val="HTML Preformatted Char"/>
    <w:basedOn w:val="DefaultParagraphFont"/>
    <w:link w:val="HTMLPreformatted"/>
    <w:rsid w:val="0085411C"/>
    <w:rPr>
      <w:rFonts w:ascii="Courier New" w:eastAsia="Times New Roman" w:hAnsi="Courier New" w:cs="Courier New"/>
      <w:kern w:val="1"/>
      <w:sz w:val="20"/>
      <w:szCs w:val="20"/>
      <w:lang w:eastAsia="hi-IN" w:bidi="hi-IN"/>
    </w:rPr>
  </w:style>
  <w:style w:type="paragraph" w:styleId="Title">
    <w:name w:val="Title"/>
    <w:basedOn w:val="Normal"/>
    <w:link w:val="TitleChar"/>
    <w:qFormat/>
    <w:rsid w:val="0085411C"/>
    <w:pPr>
      <w:tabs>
        <w:tab w:val="left" w:pos="2512"/>
        <w:tab w:val="center" w:pos="4320"/>
      </w:tabs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85411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CB4A83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F383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383B"/>
    <w:rPr>
      <w:rFonts w:ascii="Tahoma" w:eastAsia="Times New Roman" w:hAnsi="Tahoma" w:cs="Tahoma"/>
      <w:sz w:val="16"/>
      <w:szCs w:val="16"/>
    </w:rPr>
  </w:style>
  <w:style w:type="paragraph" w:customStyle="1" w:styleId="Normal1">
    <w:name w:val="Normal1"/>
    <w:rsid w:val="00AD0EFC"/>
    <w:pPr>
      <w:widowControl w:val="0"/>
      <w:spacing w:before="90" w:after="90" w:line="240" w:lineRule="auto"/>
      <w:ind w:left="90" w:right="90" w:hanging="89"/>
      <w:contextualSpacing/>
    </w:pPr>
    <w:rPr>
      <w:rFonts w:ascii="Verdana" w:eastAsia="Verdana" w:hAnsi="Verdana" w:cs="Verdana"/>
      <w:color w:val="000000"/>
      <w:sz w:val="20"/>
      <w:szCs w:val="20"/>
      <w:highlight w:val="white"/>
    </w:rPr>
  </w:style>
  <w:style w:type="character" w:customStyle="1" w:styleId="Heading1Char">
    <w:name w:val="Heading 1 Char"/>
    <w:basedOn w:val="DefaultParagraphFont"/>
    <w:link w:val="Heading1"/>
    <w:uiPriority w:val="9"/>
    <w:rsid w:val="006E2F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0725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2D072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table" w:styleId="TableGrid">
    <w:name w:val="Table Grid"/>
    <w:basedOn w:val="TableNormal"/>
    <w:uiPriority w:val="59"/>
    <w:rsid w:val="00D7739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12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2F0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radhakrishna</cp:lastModifiedBy>
  <cp:revision>3</cp:revision>
  <dcterms:created xsi:type="dcterms:W3CDTF">2022-11-26T11:24:00Z</dcterms:created>
  <dcterms:modified xsi:type="dcterms:W3CDTF">2023-02-10T15:05:00Z</dcterms:modified>
</cp:coreProperties>
</file>